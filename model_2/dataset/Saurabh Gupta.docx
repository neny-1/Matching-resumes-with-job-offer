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AF" w:rsidRDefault="00BE03AF" w:rsidP="00BE03AF">
      <w:proofErr w:type="spellStart"/>
      <w:r>
        <w:t>Saurabh</w:t>
      </w:r>
      <w:proofErr w:type="spellEnd"/>
      <w:r>
        <w:t xml:space="preserve"> Gupta</w:t>
      </w:r>
    </w:p>
    <w:p w:rsidR="00BE03AF" w:rsidRDefault="00BE03AF" w:rsidP="00BE03AF">
      <w:r>
        <w:t xml:space="preserve">Senior Year </w:t>
      </w:r>
      <w:proofErr w:type="spellStart"/>
      <w:r>
        <w:t>B.Tech</w:t>
      </w:r>
      <w:proofErr w:type="spellEnd"/>
      <w:r>
        <w:t xml:space="preserve"> Student +91 9911592327</w:t>
      </w:r>
    </w:p>
    <w:p w:rsidR="00BE03AF" w:rsidRDefault="00BE03AF" w:rsidP="00BE03AF">
      <w:r>
        <w:t>Computer Science and Engineering cs1070185@cse.iitd.ernet.in</w:t>
      </w:r>
    </w:p>
    <w:p w:rsidR="00A9204E" w:rsidRDefault="00BE03AF" w:rsidP="00BE03AF">
      <w:r>
        <w:t xml:space="preserve">Indian Institute of Technology Delhi </w:t>
      </w:r>
      <w:hyperlink r:id="rId8" w:history="1">
        <w:r w:rsidRPr="00AC3A17">
          <w:rPr>
            <w:rStyle w:val="Hyperlink"/>
          </w:rPr>
          <w:t>http://www.cse.iitd.ernet.in/~cs1070185</w:t>
        </w:r>
      </w:hyperlink>
    </w:p>
    <w:p w:rsidR="00BE03AF" w:rsidRDefault="00BE03AF" w:rsidP="00BE03AF"/>
    <w:p w:rsidR="00BE03AF" w:rsidRDefault="00BE03AF" w:rsidP="00BE03AF"/>
    <w:p w:rsidR="00BE03AF" w:rsidRDefault="00BE03AF" w:rsidP="00BE03AF">
      <w:r>
        <w:t>Objective</w:t>
      </w:r>
      <w:r>
        <w:t>:</w:t>
      </w:r>
      <w:bookmarkStart w:id="0" w:name="_GoBack"/>
      <w:bookmarkEnd w:id="0"/>
    </w:p>
    <w:p w:rsidR="00BE03AF" w:rsidRDefault="00BE03AF" w:rsidP="00BE03AF">
      <w:r>
        <w:t>To pursue graduate studies in computer science and engineering, leading to a career in research. I am</w:t>
      </w:r>
    </w:p>
    <w:p w:rsidR="00BE03AF" w:rsidRDefault="00BE03AF" w:rsidP="00BE03AF">
      <w:proofErr w:type="gramStart"/>
      <w:r>
        <w:t>interested</w:t>
      </w:r>
      <w:proofErr w:type="gramEnd"/>
      <w:r>
        <w:t xml:space="preserve"> in computer vision and machine learning.</w:t>
      </w:r>
    </w:p>
    <w:p w:rsidR="00BE03AF" w:rsidRDefault="00BE03AF" w:rsidP="00BE03AF">
      <w:r>
        <w:t>Major Projects</w:t>
      </w:r>
    </w:p>
    <w:p w:rsidR="00BE03AF" w:rsidRDefault="00BE03AF" w:rsidP="00BE03AF">
      <w:r>
        <w:t>•</w:t>
      </w:r>
    </w:p>
    <w:p w:rsidR="00BE03AF" w:rsidRDefault="00BE03AF" w:rsidP="00BE03AF">
      <w:r>
        <w:t xml:space="preserve">Improving Performance with MKL in SVMs Dr. </w:t>
      </w:r>
      <w:proofErr w:type="spellStart"/>
      <w:r>
        <w:t>Manik</w:t>
      </w:r>
      <w:proofErr w:type="spellEnd"/>
      <w:r>
        <w:t xml:space="preserve"> </w:t>
      </w:r>
      <w:proofErr w:type="spellStart"/>
      <w:r>
        <w:t>Varma</w:t>
      </w:r>
      <w:proofErr w:type="spellEnd"/>
      <w:r>
        <w:t>, MSR India</w:t>
      </w:r>
    </w:p>
    <w:p w:rsidR="00BE03AF" w:rsidRDefault="00BE03AF" w:rsidP="00BE03AF">
      <w:r>
        <w:t xml:space="preserve">Dr. </w:t>
      </w:r>
      <w:proofErr w:type="spellStart"/>
      <w:r>
        <w:t>Prateek</w:t>
      </w:r>
      <w:proofErr w:type="spellEnd"/>
      <w:r>
        <w:t xml:space="preserve"> Jain, MSR India</w:t>
      </w:r>
    </w:p>
    <w:p w:rsidR="00BE03AF" w:rsidRDefault="00BE03AF" w:rsidP="00BE03AF">
      <w:r>
        <w:t xml:space="preserve">Summer Internship and </w:t>
      </w:r>
      <w:proofErr w:type="spellStart"/>
      <w:r>
        <w:t>B.Tech</w:t>
      </w:r>
      <w:proofErr w:type="spellEnd"/>
      <w:r>
        <w:t xml:space="preserve"> Project May 2010 - Present</w:t>
      </w:r>
    </w:p>
    <w:p w:rsidR="00BE03AF" w:rsidRDefault="00BE03AF" w:rsidP="00BE03AF">
      <w:r>
        <w:t xml:space="preserve">Support Vector Machines learn linear classifiers from labelled training data to predict labels for </w:t>
      </w:r>
      <w:proofErr w:type="spellStart"/>
      <w:r>
        <w:t>previ</w:t>
      </w:r>
      <w:proofErr w:type="spellEnd"/>
      <w:r>
        <w:t/>
      </w:r>
      <w:proofErr w:type="spellStart"/>
      <w:r>
        <w:t>ously</w:t>
      </w:r>
      <w:proofErr w:type="spellEnd"/>
      <w:r>
        <w:t xml:space="preserve"> unseen test data. Kernels with SVM’s allow to learn </w:t>
      </w:r>
      <w:proofErr w:type="spellStart"/>
      <w:r>
        <w:t>non linear</w:t>
      </w:r>
      <w:proofErr w:type="spellEnd"/>
      <w:r>
        <w:t xml:space="preserve"> classifiers, and hence lead </w:t>
      </w:r>
      <w:proofErr w:type="gramStart"/>
      <w:r>
        <w:t>to</w:t>
      </w:r>
      <w:proofErr w:type="gramEnd"/>
      <w:r>
        <w:t xml:space="preserve"> much</w:t>
      </w:r>
    </w:p>
    <w:p w:rsidR="00BE03AF" w:rsidRDefault="00BE03AF" w:rsidP="00BE03AF">
      <w:proofErr w:type="gramStart"/>
      <w:r>
        <w:t>higher</w:t>
      </w:r>
      <w:proofErr w:type="gramEnd"/>
      <w:r>
        <w:t xml:space="preserve"> classification accuracies in practice. We are learning </w:t>
      </w:r>
      <w:proofErr w:type="spellStart"/>
      <w:r>
        <w:t>non linear</w:t>
      </w:r>
      <w:proofErr w:type="spellEnd"/>
      <w:r>
        <w:t xml:space="preserve"> kernel combinations to give</w:t>
      </w:r>
    </w:p>
    <w:p w:rsidR="00BE03AF" w:rsidRDefault="00BE03AF" w:rsidP="00BE03AF">
      <w:proofErr w:type="gramStart"/>
      <w:r>
        <w:t>us</w:t>
      </w:r>
      <w:proofErr w:type="gramEnd"/>
      <w:r>
        <w:t xml:space="preserve"> even better classification accuracies and are seeing a possibility of a significant performance increase.</w:t>
      </w:r>
    </w:p>
    <w:p w:rsidR="00BE03AF" w:rsidRDefault="00BE03AF" w:rsidP="00BE03AF">
      <w:r>
        <w:t xml:space="preserve">Also, looking at new </w:t>
      </w:r>
      <w:proofErr w:type="spellStart"/>
      <w:r>
        <w:t>regularizers</w:t>
      </w:r>
      <w:proofErr w:type="spellEnd"/>
      <w:r>
        <w:t xml:space="preserve"> (which take into account the model complexity) for use in the MKL</w:t>
      </w:r>
    </w:p>
    <w:p w:rsidR="00BE03AF" w:rsidRDefault="00BE03AF" w:rsidP="00BE03AF">
      <w:proofErr w:type="gramStart"/>
      <w:r>
        <w:t>objective</w:t>
      </w:r>
      <w:proofErr w:type="gramEnd"/>
      <w:r>
        <w:t>. Working towards submitting this to one of ICML, NIPS or ECCV.</w:t>
      </w:r>
    </w:p>
    <w:p w:rsidR="00BE03AF" w:rsidRDefault="00BE03AF" w:rsidP="00BE03AF">
      <w:r>
        <w:t>•</w:t>
      </w:r>
    </w:p>
    <w:p w:rsidR="00BE03AF" w:rsidRDefault="00BE03AF" w:rsidP="00BE03AF">
      <w:r>
        <w:t xml:space="preserve">Unsupervised Video Surveillance Prof. </w:t>
      </w:r>
      <w:proofErr w:type="spellStart"/>
      <w:r>
        <w:t>Subhashis</w:t>
      </w:r>
      <w:proofErr w:type="spellEnd"/>
      <w:r>
        <w:t xml:space="preserve"> Banerjee, CSE, IITD</w:t>
      </w:r>
    </w:p>
    <w:p w:rsidR="00BE03AF" w:rsidRDefault="00BE03AF" w:rsidP="00BE03AF">
      <w:r>
        <w:t>Student Undergraduate Research Award (SURA - 2009) May 2009 - October 2009</w:t>
      </w:r>
    </w:p>
    <w:p w:rsidR="00BE03AF" w:rsidRDefault="00BE03AF" w:rsidP="00BE03AF">
      <w:r>
        <w:t>This project involved the development of a novel technique to detect unusual activities in videos in an</w:t>
      </w:r>
    </w:p>
    <w:p w:rsidR="00BE03AF" w:rsidRDefault="00BE03AF" w:rsidP="00BE03AF">
      <w:proofErr w:type="gramStart"/>
      <w:r>
        <w:t>unsupervised</w:t>
      </w:r>
      <w:proofErr w:type="gramEnd"/>
      <w:r>
        <w:t xml:space="preserve"> manner. We used </w:t>
      </w:r>
      <w:proofErr w:type="spellStart"/>
      <w:r>
        <w:t>pLSA</w:t>
      </w:r>
      <w:proofErr w:type="spellEnd"/>
      <w:r>
        <w:t xml:space="preserve"> with an appropriate choice for features on video clips to obtain</w:t>
      </w:r>
    </w:p>
    <w:p w:rsidR="00BE03AF" w:rsidRDefault="00BE03AF" w:rsidP="00BE03AF">
      <w:proofErr w:type="gramStart"/>
      <w:r>
        <w:t>clustering</w:t>
      </w:r>
      <w:proofErr w:type="gramEnd"/>
      <w:r>
        <w:t xml:space="preserve"> of similar videos, and any new activity different from the ones learnt was flagged as unusual.</w:t>
      </w:r>
    </w:p>
    <w:p w:rsidR="00BE03AF" w:rsidRDefault="00BE03AF" w:rsidP="00BE03AF">
      <w:r>
        <w:t>We also extended the idea to multi person unusual activity detection.</w:t>
      </w:r>
    </w:p>
    <w:p w:rsidR="00BE03AF" w:rsidRDefault="00BE03AF" w:rsidP="00BE03AF">
      <w:r>
        <w:t>Other Projects</w:t>
      </w:r>
    </w:p>
    <w:p w:rsidR="00BE03AF" w:rsidRDefault="00BE03AF" w:rsidP="00BE03AF">
      <w:r>
        <w:t>•</w:t>
      </w:r>
    </w:p>
    <w:p w:rsidR="00BE03AF" w:rsidRDefault="00BE03AF" w:rsidP="00BE03AF">
      <w:proofErr w:type="spellStart"/>
      <w:r>
        <w:t>Captcha</w:t>
      </w:r>
      <w:proofErr w:type="spellEnd"/>
      <w:r>
        <w:t xml:space="preserve"> Reader Prof.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Kalra</w:t>
      </w:r>
      <w:proofErr w:type="spellEnd"/>
    </w:p>
    <w:p w:rsidR="00BE03AF" w:rsidRDefault="00BE03AF" w:rsidP="00BE03AF">
      <w:r>
        <w:t>Digital Image Analysis Course Project November 2010</w:t>
      </w:r>
    </w:p>
    <w:p w:rsidR="00BE03AF" w:rsidRDefault="00BE03AF" w:rsidP="00BE03AF">
      <w:r>
        <w:t xml:space="preserve">I made a simple </w:t>
      </w:r>
      <w:proofErr w:type="spellStart"/>
      <w:r>
        <w:t>captcha</w:t>
      </w:r>
      <w:proofErr w:type="spellEnd"/>
      <w:r>
        <w:t xml:space="preserve"> reader to read the </w:t>
      </w:r>
      <w:proofErr w:type="spellStart"/>
      <w:r>
        <w:t>captcha</w:t>
      </w:r>
      <w:proofErr w:type="spellEnd"/>
      <w:r>
        <w:t xml:space="preserve"> in use for the institute web mail. It involved letter</w:t>
      </w:r>
    </w:p>
    <w:p w:rsidR="00BE03AF" w:rsidRDefault="00BE03AF" w:rsidP="00BE03AF">
      <w:proofErr w:type="gramStart"/>
      <w:r>
        <w:t>segmentation</w:t>
      </w:r>
      <w:proofErr w:type="gramEnd"/>
      <w:r>
        <w:t xml:space="preserve"> and training in a semi supervised manner using a KNN classifier.</w:t>
      </w:r>
    </w:p>
    <w:p w:rsidR="00BE03AF" w:rsidRDefault="00BE03AF" w:rsidP="00BE03AF">
      <w:r>
        <w:t>•</w:t>
      </w:r>
    </w:p>
    <w:p w:rsidR="00BE03AF" w:rsidRDefault="00BE03AF" w:rsidP="00BE03AF">
      <w:r>
        <w:t xml:space="preserve">Using Structural Information for Object Recognition Prof. </w:t>
      </w:r>
      <w:proofErr w:type="spellStart"/>
      <w:r>
        <w:t>Subhashis</w:t>
      </w:r>
      <w:proofErr w:type="spellEnd"/>
      <w:r>
        <w:t xml:space="preserve"> Banerjee</w:t>
      </w:r>
    </w:p>
    <w:p w:rsidR="00BE03AF" w:rsidRDefault="00BE03AF" w:rsidP="00BE03AF">
      <w:r>
        <w:t>Computer Vision Course Project April 2010</w:t>
      </w:r>
    </w:p>
    <w:p w:rsidR="00BE03AF" w:rsidRDefault="00BE03AF" w:rsidP="00BE03AF">
      <w:r>
        <w:t xml:space="preserve">I investigated various feature vectors and techniques and frameworks for incorporating structural </w:t>
      </w:r>
      <w:proofErr w:type="spellStart"/>
      <w:r>
        <w:t>infor</w:t>
      </w:r>
      <w:proofErr w:type="spellEnd"/>
      <w:r>
        <w:t/>
      </w:r>
      <w:proofErr w:type="spellStart"/>
      <w:r>
        <w:t>mation</w:t>
      </w:r>
      <w:proofErr w:type="spellEnd"/>
      <w:r>
        <w:t xml:space="preserve"> in object recognition tasks.</w:t>
      </w:r>
    </w:p>
    <w:p w:rsidR="00BE03AF" w:rsidRDefault="00BE03AF" w:rsidP="00BE03AF">
      <w:r>
        <w:t>•</w:t>
      </w:r>
    </w:p>
    <w:p w:rsidR="00BE03AF" w:rsidRDefault="00BE03AF" w:rsidP="00BE03AF">
      <w:r>
        <w:t xml:space="preserve">Non Photo-realistic Rendering Prof.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Kalra</w:t>
      </w:r>
      <w:proofErr w:type="spellEnd"/>
    </w:p>
    <w:p w:rsidR="00BE03AF" w:rsidRDefault="00BE03AF" w:rsidP="00BE03AF">
      <w:r>
        <w:t>Digital Image Analysis Course Project September 2010</w:t>
      </w:r>
    </w:p>
    <w:p w:rsidR="00BE03AF" w:rsidRDefault="00BE03AF" w:rsidP="00BE03AF">
      <w:r>
        <w:t>Implemented color quantization, dithering, image segmentation and edge enhancement (by edge linking,</w:t>
      </w:r>
    </w:p>
    <w:p w:rsidR="00BE03AF" w:rsidRDefault="00BE03AF" w:rsidP="00BE03AF">
      <w:proofErr w:type="gramStart"/>
      <w:r>
        <w:t>differential</w:t>
      </w:r>
      <w:proofErr w:type="gramEnd"/>
      <w:r>
        <w:t xml:space="preserve"> thickening and smoothing) to give a painterly look to photo-realistic images.</w:t>
      </w:r>
    </w:p>
    <w:p w:rsidR="00BE03AF" w:rsidRDefault="00BE03AF" w:rsidP="00BE03AF">
      <w:r>
        <w:t>•</w:t>
      </w:r>
    </w:p>
    <w:p w:rsidR="00BE03AF" w:rsidRDefault="00BE03AF" w:rsidP="00BE03AF">
      <w:r>
        <w:t xml:space="preserve">Knowledge Management Prof. </w:t>
      </w:r>
      <w:proofErr w:type="spellStart"/>
      <w:r>
        <w:t>Subhashis</w:t>
      </w:r>
      <w:proofErr w:type="spellEnd"/>
      <w:r>
        <w:t xml:space="preserve"> Banerjee</w:t>
      </w:r>
    </w:p>
    <w:p w:rsidR="00BE03AF" w:rsidRDefault="00BE03AF" w:rsidP="00BE03AF">
      <w:r>
        <w:t>Independent Project January 2010 - October 2010</w:t>
      </w:r>
    </w:p>
    <w:p w:rsidR="00BE03AF" w:rsidRDefault="00BE03AF" w:rsidP="00BE03AF">
      <w:r>
        <w:lastRenderedPageBreak/>
        <w:t>Conceptualized new web 2.0 based IT services such as Interest Group Discussion Forums, Campus</w:t>
      </w:r>
    </w:p>
    <w:p w:rsidR="00BE03AF" w:rsidRDefault="00BE03AF" w:rsidP="00BE03AF">
      <w:r>
        <w:t>Wiki, Project Database to allow easier collaboration, better information organization and formalizing</w:t>
      </w:r>
    </w:p>
    <w:p w:rsidR="00BE03AF" w:rsidRDefault="00BE03AF" w:rsidP="00BE03AF">
      <w:proofErr w:type="gramStart"/>
      <w:r>
        <w:t>undocumented</w:t>
      </w:r>
      <w:proofErr w:type="gramEnd"/>
      <w:r>
        <w:t xml:space="preserve"> technical </w:t>
      </w:r>
      <w:proofErr w:type="spellStart"/>
      <w:r>
        <w:t>know how</w:t>
      </w:r>
      <w:proofErr w:type="spellEnd"/>
      <w:r>
        <w:t>. Designed intuitive user interfaces and work-flows for these services</w:t>
      </w:r>
    </w:p>
    <w:p w:rsidR="00BE03AF" w:rsidRDefault="00BE03AF" w:rsidP="00BE03AF">
      <w:proofErr w:type="gramStart"/>
      <w:r>
        <w:t>and</w:t>
      </w:r>
      <w:proofErr w:type="gramEnd"/>
      <w:r>
        <w:t xml:space="preserve"> customized existing open source </w:t>
      </w:r>
      <w:proofErr w:type="spellStart"/>
      <w:r>
        <w:t>drupal</w:t>
      </w:r>
      <w:proofErr w:type="spellEnd"/>
      <w:r>
        <w:t xml:space="preserve"> and </w:t>
      </w:r>
      <w:proofErr w:type="spellStart"/>
      <w:r>
        <w:t>foswiki</w:t>
      </w:r>
      <w:proofErr w:type="spellEnd"/>
      <w:r>
        <w:t xml:space="preserve"> project (by adding </w:t>
      </w:r>
      <w:proofErr w:type="spellStart"/>
      <w:r>
        <w:t>kerberos</w:t>
      </w:r>
      <w:proofErr w:type="spellEnd"/>
      <w:r>
        <w:t xml:space="preserve"> authentication,</w:t>
      </w:r>
    </w:p>
    <w:p w:rsidR="00BE03AF" w:rsidRDefault="00BE03AF" w:rsidP="00BE03AF">
      <w:r>
        <w:t>LDAP integration), to finally deploy these services in the institute.</w:t>
      </w:r>
    </w:p>
    <w:p w:rsidR="00BE03AF" w:rsidRDefault="00BE03AF" w:rsidP="00BE03AF">
      <w:r>
        <w:t>•</w:t>
      </w:r>
    </w:p>
    <w:p w:rsidR="00BE03AF" w:rsidRDefault="00BE03AF" w:rsidP="00BE03AF">
      <w:r>
        <w:t xml:space="preserve">Funny Cell Assistant Prof. </w:t>
      </w:r>
      <w:proofErr w:type="spellStart"/>
      <w:r>
        <w:t>Aaditeshwar</w:t>
      </w:r>
      <w:proofErr w:type="spellEnd"/>
      <w:r>
        <w:t xml:space="preserve"> Seth</w:t>
      </w:r>
    </w:p>
    <w:p w:rsidR="00BE03AF" w:rsidRDefault="00BE03AF" w:rsidP="00BE03AF">
      <w:r>
        <w:t>Computer Networks Course Project March 2010 - April 2010</w:t>
      </w:r>
    </w:p>
    <w:p w:rsidR="00BE03AF" w:rsidRDefault="00BE03AF" w:rsidP="00BE03AF">
      <w:r>
        <w:t>This project was based on a molecule based inter-cell communication simulator designed by our professor.</w:t>
      </w:r>
    </w:p>
    <w:p w:rsidR="00BE03AF" w:rsidRDefault="00BE03AF" w:rsidP="00BE03AF">
      <w:r>
        <w:t>We designed and analyzed robust communication protocols for inter cell molecular communication among</w:t>
      </w:r>
    </w:p>
    <w:p w:rsidR="00BE03AF" w:rsidRDefault="00BE03AF" w:rsidP="00BE03AF">
      <w:proofErr w:type="gramStart"/>
      <w:r>
        <w:t>antibody</w:t>
      </w:r>
      <w:proofErr w:type="gramEnd"/>
      <w:r>
        <w:t xml:space="preserve"> cells in a loss full unreliable medium. Also designed combat strategies against infection cells.</w:t>
      </w:r>
    </w:p>
    <w:p w:rsidR="00BE03AF" w:rsidRDefault="00BE03AF" w:rsidP="00BE03AF">
      <w:r>
        <w:t>Scholastic Achievements</w:t>
      </w:r>
    </w:p>
    <w:p w:rsidR="00BE03AF" w:rsidRDefault="00BE03AF" w:rsidP="00BE03AF">
      <w:r>
        <w:t>• Institute Rank 1: Consistently maintaining institute rank 1 among 450 students over the last 3 years</w:t>
      </w:r>
    </w:p>
    <w:p w:rsidR="00BE03AF" w:rsidRDefault="00BE03AF" w:rsidP="00BE03AF">
      <w:proofErr w:type="gramStart"/>
      <w:r>
        <w:t>at</w:t>
      </w:r>
      <w:proofErr w:type="gramEnd"/>
      <w:r>
        <w:t xml:space="preserve"> IIT Delhi. Receiving scholarships and awards for the same.</w:t>
      </w:r>
    </w:p>
    <w:p w:rsidR="00BE03AF" w:rsidRDefault="00BE03AF" w:rsidP="00BE03AF">
      <w:r>
        <w:t>• Awarded with the Student Undergraduate Research Award (SURA), 2009 for the project on</w:t>
      </w:r>
    </w:p>
    <w:p w:rsidR="00BE03AF" w:rsidRDefault="00BE03AF" w:rsidP="00BE03AF">
      <w:r>
        <w:t>Unsupervised Detection of Unusual Activities</w:t>
      </w:r>
    </w:p>
    <w:p w:rsidR="00BE03AF" w:rsidRDefault="00BE03AF" w:rsidP="00BE03AF">
      <w:r>
        <w:t xml:space="preserve">• </w:t>
      </w:r>
      <w:proofErr w:type="spellStart"/>
      <w:r>
        <w:t>Kalpana</w:t>
      </w:r>
      <w:proofErr w:type="spellEnd"/>
      <w:r>
        <w:t xml:space="preserve"> Chawla Award, 2009 for contribution to research at IIT Delhi.</w:t>
      </w:r>
    </w:p>
    <w:p w:rsidR="00BE03AF" w:rsidRDefault="00BE03AF" w:rsidP="00BE03AF">
      <w:r>
        <w:t xml:space="preserve">• Ranked 83rd in the Joint Entrance </w:t>
      </w:r>
      <w:proofErr w:type="gramStart"/>
      <w:r>
        <w:t>Examination(</w:t>
      </w:r>
      <w:proofErr w:type="gramEnd"/>
      <w:r>
        <w:t>IIT-JEE 2007) taken by over 250,000 students</w:t>
      </w:r>
    </w:p>
    <w:p w:rsidR="00BE03AF" w:rsidRDefault="00BE03AF" w:rsidP="00BE03AF">
      <w:proofErr w:type="gramStart"/>
      <w:r>
        <w:t>across</w:t>
      </w:r>
      <w:proofErr w:type="gramEnd"/>
      <w:r>
        <w:t xml:space="preserve"> the country.</w:t>
      </w:r>
    </w:p>
    <w:p w:rsidR="00BE03AF" w:rsidRDefault="00BE03AF" w:rsidP="00BE03AF">
      <w:r>
        <w:t>• Among the top 400 students who qualified for Indian National Physics Olympiad (</w:t>
      </w:r>
      <w:proofErr w:type="spellStart"/>
      <w:r>
        <w:t>INPhO</w:t>
      </w:r>
      <w:proofErr w:type="spellEnd"/>
      <w:r>
        <w:t>), Indian</w:t>
      </w:r>
    </w:p>
    <w:p w:rsidR="00BE03AF" w:rsidRDefault="00BE03AF" w:rsidP="00BE03AF">
      <w:r>
        <w:t>National Chemistry Olympiad (</w:t>
      </w:r>
      <w:proofErr w:type="spellStart"/>
      <w:r>
        <w:t>INChO</w:t>
      </w:r>
      <w:proofErr w:type="spellEnd"/>
      <w:r>
        <w:t>) and Indian National Mathematics Olympiad (INMO) in the</w:t>
      </w:r>
    </w:p>
    <w:p w:rsidR="00BE03AF" w:rsidRDefault="00BE03AF" w:rsidP="00BE03AF">
      <w:proofErr w:type="gramStart"/>
      <w:r>
        <w:t>year</w:t>
      </w:r>
      <w:proofErr w:type="gramEnd"/>
      <w:r>
        <w:t xml:space="preserve"> 2006-07.</w:t>
      </w:r>
    </w:p>
    <w:p w:rsidR="00BE03AF" w:rsidRDefault="00BE03AF" w:rsidP="00BE03AF">
      <w:r>
        <w:t>• CBSE Merit Scholarship: Receiving scholarship for securing 29th rank among 600,000 students in</w:t>
      </w:r>
    </w:p>
    <w:p w:rsidR="00BE03AF" w:rsidRDefault="00BE03AF" w:rsidP="00BE03AF">
      <w:r>
        <w:t>AIEEE 2007.</w:t>
      </w:r>
    </w:p>
    <w:p w:rsidR="00BE03AF" w:rsidRDefault="00BE03AF" w:rsidP="00BE03AF">
      <w:r>
        <w:t xml:space="preserve">• NTSE Scholar: Among the top 700 students receiving the National Talent Search Examination </w:t>
      </w:r>
      <w:proofErr w:type="spellStart"/>
      <w:r>
        <w:t>schol</w:t>
      </w:r>
      <w:proofErr w:type="spellEnd"/>
      <w:r>
        <w:t/>
      </w:r>
      <w:proofErr w:type="spellStart"/>
      <w:r>
        <w:t>arship</w:t>
      </w:r>
      <w:proofErr w:type="spellEnd"/>
      <w:r>
        <w:t xml:space="preserve"> (NTSE-2005). Topped the state level examination.</w:t>
      </w:r>
    </w:p>
    <w:p w:rsidR="00BE03AF" w:rsidRDefault="00BE03AF" w:rsidP="00BE03AF">
      <w:r>
        <w:t>Conferences/Workshops Attended</w:t>
      </w:r>
    </w:p>
    <w:p w:rsidR="00BE03AF" w:rsidRDefault="00BE03AF" w:rsidP="00BE03AF">
      <w:r>
        <w:t>• Research Intern at Microsoft Research India, Bangalore in the Vision Graphics and Visualization</w:t>
      </w:r>
    </w:p>
    <w:p w:rsidR="00BE03AF" w:rsidRDefault="00BE03AF" w:rsidP="00BE03AF">
      <w:r>
        <w:t xml:space="preserve">Group and worked with </w:t>
      </w:r>
      <w:proofErr w:type="spellStart"/>
      <w:r>
        <w:t>Manik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and </w:t>
      </w:r>
      <w:proofErr w:type="spellStart"/>
      <w:r>
        <w:t>Prateek</w:t>
      </w:r>
      <w:proofErr w:type="spellEnd"/>
      <w:r>
        <w:t xml:space="preserve"> Jain.</w:t>
      </w:r>
    </w:p>
    <w:p w:rsidR="00BE03AF" w:rsidRDefault="00BE03AF" w:rsidP="00BE03AF">
      <w:r>
        <w:t xml:space="preserve">• Attended the 2010 Winter School on Machine Learning and Computer Vision organized by </w:t>
      </w:r>
      <w:proofErr w:type="spellStart"/>
      <w:r>
        <w:t>IISc</w:t>
      </w:r>
      <w:proofErr w:type="spellEnd"/>
    </w:p>
    <w:p w:rsidR="00BE03AF" w:rsidRDefault="00BE03AF" w:rsidP="00BE03AF">
      <w:r>
        <w:t xml:space="preserve">Bangalore with Microsoft </w:t>
      </w:r>
      <w:proofErr w:type="gramStart"/>
      <w:r>
        <w:t>Research(</w:t>
      </w:r>
      <w:proofErr w:type="gramEnd"/>
      <w:r>
        <w:t>MSR) and Canadian Institute for Advanced Research (CIFAR)</w:t>
      </w:r>
    </w:p>
    <w:p w:rsidR="00BE03AF" w:rsidRDefault="00BE03AF" w:rsidP="00BE03AF">
      <w:proofErr w:type="gramStart"/>
      <w:r>
        <w:t>featuring</w:t>
      </w:r>
      <w:proofErr w:type="gramEnd"/>
      <w:r>
        <w:t xml:space="preserve"> lectures by researchers such as </w:t>
      </w:r>
      <w:proofErr w:type="spellStart"/>
      <w:r>
        <w:t>Jitendra</w:t>
      </w:r>
      <w:proofErr w:type="spellEnd"/>
      <w:r>
        <w:t xml:space="preserve"> Malik, William Freeman, </w:t>
      </w:r>
      <w:proofErr w:type="spellStart"/>
      <w:r>
        <w:t>Yair</w:t>
      </w:r>
      <w:proofErr w:type="spellEnd"/>
      <w:r>
        <w:t xml:space="preserve"> Weiss, Brendan Frey</w:t>
      </w:r>
    </w:p>
    <w:p w:rsidR="00BE03AF" w:rsidRDefault="00BE03AF" w:rsidP="00BE03AF">
      <w:proofErr w:type="gramStart"/>
      <w:r>
        <w:t>and</w:t>
      </w:r>
      <w:proofErr w:type="gramEnd"/>
      <w:r>
        <w:t xml:space="preserve"> Martin Wainwright.</w:t>
      </w:r>
    </w:p>
    <w:p w:rsidR="00BE03AF" w:rsidRDefault="00BE03AF" w:rsidP="00BE03AF">
      <w:r>
        <w:t>• Attended the Special Interest Groups in Communications (SIGCOMM) Conference, 2010</w:t>
      </w:r>
    </w:p>
    <w:p w:rsidR="00BE03AF" w:rsidRDefault="00BE03AF" w:rsidP="00BE03AF">
      <w:r>
        <w:t xml:space="preserve">• Will attend the Seventh Indian Conference on Computer Vision, Graphics and Image </w:t>
      </w:r>
      <w:proofErr w:type="gramStart"/>
      <w:r>
        <w:t>Processing(</w:t>
      </w:r>
      <w:proofErr w:type="gramEnd"/>
      <w:r>
        <w:t>ICVGIP).</w:t>
      </w:r>
    </w:p>
    <w:p w:rsidR="00BE03AF" w:rsidRDefault="00BE03AF" w:rsidP="00BE03AF">
      <w:r>
        <w:t>• Will attend the 3rd Microsoft Research India Computer Vision and Graphics Shindig.</w:t>
      </w:r>
    </w:p>
    <w:p w:rsidR="00BE03AF" w:rsidRDefault="00BE03AF" w:rsidP="00BE03AF">
      <w:r>
        <w:t>Relevant Courses</w:t>
      </w:r>
    </w:p>
    <w:p w:rsidR="00BE03AF" w:rsidRDefault="00BE03AF" w:rsidP="00BE03AF">
      <w:r>
        <w:t>• Computer Science: Computer Vision, Digital Image Analysis, Approximation Algorithms, Numerical</w:t>
      </w:r>
    </w:p>
    <w:p w:rsidR="00BE03AF" w:rsidRDefault="00BE03AF" w:rsidP="00BE03AF">
      <w:proofErr w:type="gramStart"/>
      <w:r>
        <w:t>and</w:t>
      </w:r>
      <w:proofErr w:type="gramEnd"/>
      <w:r>
        <w:t xml:space="preserve"> Scientific Computing</w:t>
      </w:r>
      <w:r>
        <w:rPr>
          <w:rFonts w:ascii="Cambria Math" w:hAnsi="Cambria Math" w:cs="Cambria Math"/>
        </w:rPr>
        <w:t>∗</w:t>
      </w:r>
    </w:p>
    <w:p w:rsidR="00BE03AF" w:rsidRDefault="00BE03AF" w:rsidP="00BE03AF">
      <w:r>
        <w:t>, Parallel Programming</w:t>
      </w:r>
      <w:r>
        <w:rPr>
          <w:rFonts w:ascii="Cambria Math" w:hAnsi="Cambria Math" w:cs="Cambria Math"/>
        </w:rPr>
        <w:t>∗</w:t>
      </w:r>
    </w:p>
    <w:p w:rsidR="00BE03AF" w:rsidRDefault="00BE03AF" w:rsidP="00BE03AF">
      <w:r>
        <w:t>, Computer Networks, Operating Systems, Theory Of</w:t>
      </w:r>
    </w:p>
    <w:p w:rsidR="00BE03AF" w:rsidRDefault="00BE03AF" w:rsidP="00BE03AF">
      <w:r>
        <w:t>Computation, Analysis and Design of Algorithms, Programming Languages, Digital Hardware Design,</w:t>
      </w:r>
    </w:p>
    <w:p w:rsidR="00BE03AF" w:rsidRDefault="00BE03AF" w:rsidP="00BE03AF">
      <w:r>
        <w:t>Computer Architecture, Discrete Mathematical Structures, Data Structures, ICTs for Development.</w:t>
      </w:r>
    </w:p>
    <w:p w:rsidR="00BE03AF" w:rsidRDefault="00BE03AF" w:rsidP="00BE03AF">
      <w:r>
        <w:t>• Mathematics: Graph Theory</w:t>
      </w:r>
      <w:r>
        <w:rPr>
          <w:rFonts w:ascii="Cambria Math" w:hAnsi="Cambria Math" w:cs="Cambria Math"/>
        </w:rPr>
        <w:t>∗</w:t>
      </w:r>
    </w:p>
    <w:p w:rsidR="00BE03AF" w:rsidRDefault="00BE03AF" w:rsidP="00BE03AF">
      <w:r>
        <w:lastRenderedPageBreak/>
        <w:t xml:space="preserve">, Numerical Optimization, Statistical Methods and Algorithms, </w:t>
      </w:r>
      <w:proofErr w:type="spellStart"/>
      <w:r>
        <w:t>Proba</w:t>
      </w:r>
      <w:proofErr w:type="spellEnd"/>
      <w:r>
        <w:t/>
      </w:r>
      <w:proofErr w:type="spellStart"/>
      <w:r>
        <w:t>bility</w:t>
      </w:r>
      <w:proofErr w:type="spellEnd"/>
      <w:r>
        <w:t xml:space="preserve"> Theory, Stochastic Process, Real Analysis, Differential Equations, Linear Algebra, Matrix Theory.</w:t>
      </w:r>
    </w:p>
    <w:p w:rsidR="00BE03AF" w:rsidRDefault="00BE03AF" w:rsidP="00BE03AF">
      <w:r>
        <w:rPr>
          <w:rFonts w:ascii="Cambria Math" w:hAnsi="Cambria Math" w:cs="Cambria Math"/>
        </w:rPr>
        <w:t>∗</w:t>
      </w:r>
      <w:r>
        <w:t xml:space="preserve">Courses to be done in </w:t>
      </w:r>
      <w:proofErr w:type="gramStart"/>
      <w:r>
        <w:t>Spring</w:t>
      </w:r>
      <w:proofErr w:type="gramEnd"/>
      <w:r>
        <w:t xml:space="preserve"> 2011.</w:t>
      </w:r>
    </w:p>
    <w:p w:rsidR="00BE03AF" w:rsidRDefault="00BE03AF" w:rsidP="00BE03AF">
      <w:r>
        <w:t>Computer Skills</w:t>
      </w:r>
    </w:p>
    <w:p w:rsidR="00BE03AF" w:rsidRDefault="00BE03AF" w:rsidP="00BE03AF">
      <w:r>
        <w:t xml:space="preserve">• Programming Languages: Java, C/C++, Perl, Python, SML, 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>, Prolog, PHP, MySQL,</w:t>
      </w:r>
    </w:p>
    <w:p w:rsidR="00BE03AF" w:rsidRDefault="00BE03AF" w:rsidP="00BE03AF">
      <w:r>
        <w:t>JavaScript, VHDL, MIPS32 (Assembly Language).</w:t>
      </w:r>
    </w:p>
    <w:p w:rsidR="00BE03AF" w:rsidRDefault="00BE03AF" w:rsidP="00BE03AF">
      <w:r>
        <w:t xml:space="preserve">• Software Packages: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Xilinx, Latex, </w:t>
      </w:r>
      <w:proofErr w:type="spellStart"/>
      <w:r>
        <w:t>Doxygen</w:t>
      </w:r>
      <w:proofErr w:type="spellEnd"/>
      <w:r>
        <w:t>.</w:t>
      </w:r>
    </w:p>
    <w:p w:rsidR="00BE03AF" w:rsidRDefault="00BE03AF" w:rsidP="00BE03AF">
      <w:r>
        <w:t>• Platforms: Linux and Windows.</w:t>
      </w:r>
    </w:p>
    <w:p w:rsidR="00BE03AF" w:rsidRDefault="00BE03AF" w:rsidP="00BE03AF">
      <w:proofErr w:type="spellStart"/>
      <w:r>
        <w:t>Extra Curricular</w:t>
      </w:r>
      <w:proofErr w:type="spellEnd"/>
      <w:r>
        <w:t xml:space="preserve"> Activities</w:t>
      </w:r>
    </w:p>
    <w:p w:rsidR="00BE03AF" w:rsidRDefault="00BE03AF" w:rsidP="00BE03AF">
      <w:r>
        <w:t xml:space="preserve">• Programming Contests: Actively participate in online programming </w:t>
      </w:r>
      <w:proofErr w:type="gramStart"/>
      <w:r>
        <w:t>contests(</w:t>
      </w:r>
      <w:proofErr w:type="gramEnd"/>
      <w:r>
        <w:t>OPC) and have won</w:t>
      </w:r>
    </w:p>
    <w:p w:rsidR="00BE03AF" w:rsidRDefault="00BE03AF" w:rsidP="00BE03AF">
      <w:proofErr w:type="gramStart"/>
      <w:r>
        <w:t>the</w:t>
      </w:r>
      <w:proofErr w:type="gramEnd"/>
      <w:r>
        <w:t xml:space="preserve"> following awards.</w:t>
      </w:r>
    </w:p>
    <w:p w:rsidR="00BE03AF" w:rsidRDefault="00BE03AF" w:rsidP="00BE03AF">
      <w:r>
        <w:t xml:space="preserve">• Blue Coder on </w:t>
      </w:r>
      <w:proofErr w:type="spellStart"/>
      <w:r>
        <w:t>Topcoder</w:t>
      </w:r>
      <w:proofErr w:type="spellEnd"/>
      <w:r>
        <w:t xml:space="preserve"> with a rating of 1496.</w:t>
      </w:r>
    </w:p>
    <w:p w:rsidR="00BE03AF" w:rsidRDefault="00BE03AF" w:rsidP="00BE03AF">
      <w:r>
        <w:t>• Won the 1st prize in inter college pen and paper based algorithms event at Tryst 2010 (Technical</w:t>
      </w:r>
    </w:p>
    <w:p w:rsidR="00BE03AF" w:rsidRDefault="00BE03AF" w:rsidP="00BE03AF">
      <w:r>
        <w:t>Festival IIT Delhi).</w:t>
      </w:r>
    </w:p>
    <w:p w:rsidR="00BE03AF" w:rsidRDefault="00BE03AF" w:rsidP="00BE03AF">
      <w:r>
        <w:t>• Qualified for the ACM ICPC 2009 Gwalior Kanpur Site Contest held at IIITM Gwalior.</w:t>
      </w:r>
    </w:p>
    <w:p w:rsidR="00BE03AF" w:rsidRDefault="00BE03AF" w:rsidP="00BE03AF">
      <w:r>
        <w:t xml:space="preserve">Position </w:t>
      </w:r>
      <w:proofErr w:type="gramStart"/>
      <w:r>
        <w:t>Of</w:t>
      </w:r>
      <w:proofErr w:type="gramEnd"/>
      <w:r>
        <w:t xml:space="preserve"> Responsibility</w:t>
      </w:r>
    </w:p>
    <w:p w:rsidR="00BE03AF" w:rsidRDefault="00BE03AF" w:rsidP="00BE03AF">
      <w:r>
        <w:t>• Member of the department System Administrator team since May 2009. Maintain over 100 clients,</w:t>
      </w:r>
    </w:p>
    <w:p w:rsidR="00BE03AF" w:rsidRDefault="00BE03AF" w:rsidP="00BE03AF">
      <w:r>
        <w:t>10 servers and around 15 IT services, like authentication, mailing, directory service, internet access,</w:t>
      </w:r>
    </w:p>
    <w:p w:rsidR="00BE03AF" w:rsidRDefault="00BE03AF" w:rsidP="00BE03AF">
      <w:proofErr w:type="gramStart"/>
      <w:r>
        <w:t>course</w:t>
      </w:r>
      <w:proofErr w:type="gramEnd"/>
      <w:r>
        <w:t xml:space="preserve"> management, remote client management.</w:t>
      </w:r>
    </w:p>
    <w:p w:rsidR="00BE03AF" w:rsidRDefault="00BE03AF" w:rsidP="00BE03AF">
      <w:r>
        <w:t>• Served as a Student Mentor for the CSE Department First Year Students. Helped them get acquainted</w:t>
      </w:r>
    </w:p>
    <w:p w:rsidR="00BE03AF" w:rsidRDefault="00BE03AF" w:rsidP="00BE03AF">
      <w:proofErr w:type="gramStart"/>
      <w:r>
        <w:t>with</w:t>
      </w:r>
      <w:proofErr w:type="gramEnd"/>
      <w:r>
        <w:t xml:space="preserve"> the college studies and environment.</w:t>
      </w:r>
    </w:p>
    <w:p w:rsidR="00BE03AF" w:rsidRDefault="00BE03AF" w:rsidP="00BE03AF">
      <w:r>
        <w:t>References</w:t>
      </w:r>
    </w:p>
    <w:p w:rsidR="00BE03AF" w:rsidRDefault="00BE03AF" w:rsidP="00BE03AF">
      <w:r>
        <w:t xml:space="preserve">• </w:t>
      </w:r>
      <w:proofErr w:type="spellStart"/>
      <w:r>
        <w:t>Manik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, Researcher, Vision Graphics and </w:t>
      </w:r>
      <w:proofErr w:type="spellStart"/>
      <w:r>
        <w:t>Visualisation</w:t>
      </w:r>
      <w:proofErr w:type="spellEnd"/>
      <w:r>
        <w:t xml:space="preserve"> Group, Microsoft Research India, +91-</w:t>
      </w:r>
    </w:p>
    <w:p w:rsidR="00BE03AF" w:rsidRDefault="00BE03AF" w:rsidP="00BE03AF">
      <w:r>
        <w:t>080-66586000, manik@microsoft.com.</w:t>
      </w:r>
    </w:p>
    <w:p w:rsidR="00BE03AF" w:rsidRDefault="00BE03AF" w:rsidP="00BE03AF">
      <w:r>
        <w:t xml:space="preserve">• </w:t>
      </w:r>
      <w:proofErr w:type="spellStart"/>
      <w:r>
        <w:t>Subhashis</w:t>
      </w:r>
      <w:proofErr w:type="spellEnd"/>
      <w:r>
        <w:t xml:space="preserve"> Banerjee, Professor, Department of Computer Science and Engineering, Indian Institute</w:t>
      </w:r>
    </w:p>
    <w:p w:rsidR="00BE03AF" w:rsidRDefault="00BE03AF" w:rsidP="00BE03AF">
      <w:proofErr w:type="gramStart"/>
      <w:r>
        <w:t>of</w:t>
      </w:r>
      <w:proofErr w:type="gramEnd"/>
      <w:r>
        <w:t xml:space="preserve"> Technology Delhi, +91-011-26591288, suban@cse.iitd.ernet.in.</w:t>
      </w:r>
    </w:p>
    <w:p w:rsidR="00BE03AF" w:rsidRDefault="00BE03AF" w:rsidP="00BE03AF">
      <w:r>
        <w:t xml:space="preserve">• </w:t>
      </w:r>
      <w:proofErr w:type="spellStart"/>
      <w:r>
        <w:t>Prateek</w:t>
      </w:r>
      <w:proofErr w:type="spellEnd"/>
      <w:r>
        <w:t xml:space="preserve"> Jain, Associate Researcher, Algorithms Research Group, Microsoft Research India, +91-080-</w:t>
      </w:r>
    </w:p>
    <w:p w:rsidR="00BE03AF" w:rsidRDefault="00BE03AF" w:rsidP="00BE03AF">
      <w:r>
        <w:t>66586000, prajain@microsoft.com</w:t>
      </w:r>
    </w:p>
    <w:sectPr w:rsidR="00BE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AF"/>
    <w:rsid w:val="00645252"/>
    <w:rsid w:val="006D3D74"/>
    <w:rsid w:val="0083569A"/>
    <w:rsid w:val="00A9204E"/>
    <w:rsid w:val="00B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2574A-B122-4337-9F2A-61CCF20E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d.ernet.in/~cs107018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OOOO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3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NOOOOOR</dc:creator>
  <cp:keywords/>
  <dc:description/>
  <cp:lastModifiedBy>Perihan medhat mohamed mahran</cp:lastModifiedBy>
  <cp:revision>1</cp:revision>
  <dcterms:created xsi:type="dcterms:W3CDTF">2022-05-05T10:25:00Z</dcterms:created>
  <dcterms:modified xsi:type="dcterms:W3CDTF">2022-05-05T10:28:00Z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